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50A75C42" w14:textId="77777777" w:rsidTr="00A6783B">
        <w:trPr>
          <w:trHeight w:val="270"/>
          <w:jc w:val="center"/>
        </w:trPr>
        <w:tc>
          <w:tcPr>
            <w:tcW w:w="10800" w:type="dxa"/>
          </w:tcPr>
          <w:p w14:paraId="63EE8669" w14:textId="77777777" w:rsidR="00A66B18" w:rsidRPr="0041428F" w:rsidRDefault="00A66B18" w:rsidP="00A66B18">
            <w:pPr>
              <w:pStyle w:val="ContactInfo"/>
              <w:rPr>
                <w:color w:val="000000" w:themeColor="text1"/>
              </w:rPr>
            </w:pPr>
            <w:r w:rsidRPr="0041428F">
              <w:rPr>
                <w:noProof/>
                <w:color w:val="000000" w:themeColor="text1"/>
              </w:rPr>
              <mc:AlternateContent>
                <mc:Choice Requires="wps">
                  <w:drawing>
                    <wp:inline distT="0" distB="0" distL="0" distR="0" wp14:anchorId="01D15D58" wp14:editId="57F69C2F">
                      <wp:extent cx="3030071" cy="407670"/>
                      <wp:effectExtent l="19050" t="19050" r="18415" b="26035"/>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3030071" cy="407670"/>
                              </a:xfrm>
                              <a:prstGeom prst="rect">
                                <a:avLst/>
                              </a:prstGeom>
                              <a:ln w="38100">
                                <a:solidFill>
                                  <a:schemeClr val="bg1"/>
                                </a:solidFill>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7860EF32" w14:textId="08D967D3" w:rsidR="00A66B18" w:rsidRPr="006F6F10" w:rsidRDefault="00385F4B" w:rsidP="00A66B18">
                                  <w:pPr>
                                    <w:pStyle w:val="NormalWeb"/>
                                    <w:spacing w:before="0" w:beforeAutospacing="0" w:after="0" w:afterAutospacing="0"/>
                                    <w:ind w:left="-180" w:right="-24"/>
                                    <w:jc w:val="center"/>
                                    <w:rPr>
                                      <w:color w:val="FFFFFF" w:themeColor="background1"/>
                                      <w:sz w:val="22"/>
                                    </w:rPr>
                                  </w:pPr>
                                  <w:r>
                                    <w:rPr>
                                      <w:rFonts w:asciiTheme="minorHAnsi" w:hAnsi="Calibri" w:cstheme="minorBidi"/>
                                      <w:b/>
                                      <w:bCs/>
                                      <w:color w:val="FFFFFF" w:themeColor="background1"/>
                                      <w:spacing w:val="120"/>
                                      <w:kern w:val="24"/>
                                      <w:sz w:val="44"/>
                                      <w:szCs w:val="48"/>
                                    </w:rPr>
                                    <w:t>OHIO LOTTERY</w:t>
                                  </w:r>
                                </w:p>
                              </w:txbxContent>
                            </wps:txbx>
                            <wps:bodyPr wrap="square" lIns="19050" tIns="19050" rIns="19050" bIns="19050" anchor="ctr">
                              <a:spAutoFit/>
                            </wps:bodyPr>
                          </wps:wsp>
                        </a:graphicData>
                      </a:graphic>
                    </wp:inline>
                  </w:drawing>
                </mc:Choice>
                <mc:Fallback>
                  <w:pict>
                    <v:rect w14:anchorId="01D15D58" id="Shape 61" o:spid="_x0000_s1026" style="width:238.6pt;height:3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" filled="f" strokecolor="white [3212]" strokeweight="3pt">
                      <v:stroke miterlimit="4"/>
                      <v:textbox style="mso-fit-shape-to-text:t" inset="1.5pt,1.5pt,1.5pt,1.5pt">
                        <w:txbxContent>
                          <w:p w14:paraId="7860EF32" w14:textId="08D967D3" w:rsidR="00A66B18" w:rsidRPr="006F6F10" w:rsidRDefault="00385F4B" w:rsidP="00A66B18">
                            <w:pPr>
                              <w:pStyle w:val="NormalWeb"/>
                              <w:spacing w:before="0" w:beforeAutospacing="0" w:after="0" w:afterAutospacing="0"/>
                              <w:ind w:left="-180" w:right="-24"/>
                              <w:jc w:val="center"/>
                              <w:rPr>
                                <w:color w:val="FFFFFF" w:themeColor="background1"/>
                                <w:sz w:val="22"/>
                              </w:rPr>
                            </w:pPr>
                            <w:r>
                              <w:rPr>
                                <w:rFonts w:asciiTheme="minorHAnsi" w:hAnsi="Calibri" w:cstheme="minorBidi"/>
                                <w:b/>
                                <w:bCs/>
                                <w:color w:val="FFFFFF" w:themeColor="background1"/>
                                <w:spacing w:val="120"/>
                                <w:kern w:val="24"/>
                                <w:sz w:val="44"/>
                                <w:szCs w:val="48"/>
                              </w:rPr>
                              <w:t>OHIO LOTTERY</w:t>
                            </w:r>
                          </w:p>
                        </w:txbxContent>
                      </v:textbox>
                      <w10:anchorlock/>
                    </v:rect>
                  </w:pict>
                </mc:Fallback>
              </mc:AlternateContent>
            </w:r>
          </w:p>
        </w:tc>
      </w:tr>
      <w:tr w:rsidR="00615018" w:rsidRPr="0041428F" w14:paraId="5B949DE6" w14:textId="77777777" w:rsidTr="00A6783B">
        <w:trPr>
          <w:trHeight w:val="2691"/>
          <w:jc w:val="center"/>
        </w:trPr>
        <w:tc>
          <w:tcPr>
            <w:tcW w:w="10800" w:type="dxa"/>
            <w:vAlign w:val="bottom"/>
          </w:tcPr>
          <w:p w14:paraId="3F8B4251" w14:textId="1F04CB38" w:rsidR="00A66B18" w:rsidRPr="00A66B18" w:rsidRDefault="00A66B18" w:rsidP="00A66B18">
            <w:pPr>
              <w:pStyle w:val="ContactInfo"/>
            </w:pPr>
            <w:r>
              <w:t>[</w:t>
            </w:r>
            <w:r w:rsidR="00385F4B">
              <w:t>ABDALLAH HOLOZADAH</w:t>
            </w:r>
            <w:r>
              <w:t>]</w:t>
            </w:r>
          </w:p>
          <w:p w14:paraId="5C7BFE4F" w14:textId="14E0F3E1" w:rsidR="003E24DF" w:rsidRPr="0041428F" w:rsidRDefault="00A66B18" w:rsidP="00A66B18">
            <w:pPr>
              <w:pStyle w:val="ContactInfo"/>
            </w:pPr>
            <w:r>
              <w:t>[</w:t>
            </w:r>
            <w:r w:rsidR="00385F4B">
              <w:t>MIGUEL GOMES</w:t>
            </w:r>
            <w:r>
              <w:t>]</w:t>
            </w:r>
          </w:p>
          <w:p w14:paraId="1BD7F139" w14:textId="07C867FE" w:rsidR="003E24DF" w:rsidRPr="00A66B18" w:rsidRDefault="007B5AE8" w:rsidP="00A66B18">
            <w:pPr>
              <w:pStyle w:val="ContactInfo"/>
            </w:pPr>
            <w:r w:rsidRPr="00A66B18">
              <w:rPr>
                <w:rStyle w:val="Strong"/>
                <w:b w:val="0"/>
                <w:bCs w:val="0"/>
              </w:rPr>
              <w:t>[</w:t>
            </w:r>
            <w:r w:rsidR="00385F4B">
              <w:rPr>
                <w:rStyle w:val="Strong"/>
                <w:b w:val="0"/>
                <w:bCs w:val="0"/>
              </w:rPr>
              <w:t>ELBERT WASHINGTON</w:t>
            </w:r>
            <w:r w:rsidRPr="00A66B18">
              <w:t>]</w:t>
            </w:r>
          </w:p>
          <w:p w14:paraId="464DC6FD" w14:textId="452D115B" w:rsidR="003E24DF" w:rsidRPr="0041428F" w:rsidRDefault="003E24DF" w:rsidP="00A66B18">
            <w:pPr>
              <w:pStyle w:val="ContactInfo"/>
            </w:pPr>
          </w:p>
          <w:p w14:paraId="30D7A2FD" w14:textId="37115542" w:rsidR="003E24DF" w:rsidRPr="0041428F" w:rsidRDefault="003E24DF" w:rsidP="00385F4B">
            <w:pPr>
              <w:pStyle w:val="ContactInfo"/>
              <w:ind w:left="0"/>
              <w:rPr>
                <w:color w:val="000000" w:themeColor="text1"/>
              </w:rPr>
            </w:pPr>
          </w:p>
        </w:tc>
      </w:tr>
    </w:tbl>
    <w:p w14:paraId="6F7A6029" w14:textId="77777777" w:rsidR="00A66B18" w:rsidRDefault="00A66B18"/>
    <w:p w14:paraId="472AF0D5" w14:textId="5AFDC52A" w:rsidR="00A66B18" w:rsidRPr="00385F4B" w:rsidRDefault="00385F4B" w:rsidP="00A66B18">
      <w:pPr>
        <w:rPr>
          <w:b/>
          <w:color w:val="000000" w:themeColor="text1"/>
        </w:rPr>
      </w:pPr>
      <w:r w:rsidRPr="00385F4B">
        <w:rPr>
          <w:b/>
          <w:color w:val="000000" w:themeColor="text1"/>
        </w:rPr>
        <w:t>PROPOSAL</w:t>
      </w:r>
    </w:p>
    <w:p w14:paraId="3D65B4AE" w14:textId="63D2982C" w:rsidR="00A66B18" w:rsidRDefault="00385F4B" w:rsidP="00A6783B">
      <w:pPr>
        <w:pStyle w:val="Signature"/>
        <w:rPr>
          <w:b w:val="0"/>
          <w:color w:val="000000" w:themeColor="text1"/>
        </w:rPr>
      </w:pPr>
      <w:r>
        <w:rPr>
          <w:b w:val="0"/>
          <w:color w:val="000000" w:themeColor="text1"/>
        </w:rPr>
        <w:t xml:space="preserve">Lottery is one of the popular gambling around United states. Every American has spent some money in order to try his/her luck to win one of the biggest prizes ever announced in USA. Ohioan people usually play lottery from some time to time and they are trying their luck in hope to win their American dream. </w:t>
      </w:r>
    </w:p>
    <w:p w14:paraId="2124B0F2" w14:textId="77777777" w:rsidR="006C37AF" w:rsidRDefault="006C37AF" w:rsidP="00A6783B">
      <w:pPr>
        <w:pStyle w:val="Signature"/>
        <w:rPr>
          <w:b w:val="0"/>
          <w:color w:val="000000" w:themeColor="text1"/>
        </w:rPr>
      </w:pPr>
    </w:p>
    <w:p w14:paraId="595F772B" w14:textId="71EFF2AC" w:rsidR="00941485" w:rsidRDefault="00385F4B" w:rsidP="00A6783B">
      <w:pPr>
        <w:pStyle w:val="Signature"/>
        <w:rPr>
          <w:b w:val="0"/>
          <w:color w:val="000000" w:themeColor="text1"/>
        </w:rPr>
      </w:pPr>
      <w:r>
        <w:rPr>
          <w:b w:val="0"/>
          <w:color w:val="000000" w:themeColor="text1"/>
        </w:rPr>
        <w:t>This project is analyzing the</w:t>
      </w:r>
      <w:r w:rsidR="00941485">
        <w:rPr>
          <w:b w:val="0"/>
          <w:color w:val="000000" w:themeColor="text1"/>
        </w:rPr>
        <w:t xml:space="preserve"> lottery</w:t>
      </w:r>
      <w:r>
        <w:rPr>
          <w:b w:val="0"/>
          <w:color w:val="000000" w:themeColor="text1"/>
        </w:rPr>
        <w:t xml:space="preserve"> ticket</w:t>
      </w:r>
      <w:r w:rsidR="00941485">
        <w:rPr>
          <w:b w:val="0"/>
          <w:color w:val="000000" w:themeColor="text1"/>
        </w:rPr>
        <w:t>s</w:t>
      </w:r>
      <w:r>
        <w:rPr>
          <w:b w:val="0"/>
          <w:color w:val="000000" w:themeColor="text1"/>
        </w:rPr>
        <w:t xml:space="preserve"> average </w:t>
      </w:r>
      <w:r w:rsidR="00941485">
        <w:rPr>
          <w:b w:val="0"/>
          <w:color w:val="000000" w:themeColor="text1"/>
        </w:rPr>
        <w:t>sales in Cuyahoga County for 2013 along with the average income salary per zip code for the same year. The project is divided into multiple task stages and the results will be shown on a webpage as an HTML file. The tasks are as following:</w:t>
      </w:r>
    </w:p>
    <w:p w14:paraId="427EBB96" w14:textId="77777777" w:rsidR="00941485" w:rsidRDefault="00941485" w:rsidP="00A6783B">
      <w:pPr>
        <w:pStyle w:val="Signature"/>
        <w:rPr>
          <w:b w:val="0"/>
          <w:color w:val="000000" w:themeColor="text1"/>
        </w:rPr>
      </w:pPr>
    </w:p>
    <w:p w14:paraId="14B1AA56" w14:textId="252ACC38" w:rsidR="00385F4B" w:rsidRDefault="00941485" w:rsidP="00941485">
      <w:pPr>
        <w:pStyle w:val="Signature"/>
        <w:numPr>
          <w:ilvl w:val="0"/>
          <w:numId w:val="1"/>
        </w:numPr>
        <w:rPr>
          <w:b w:val="0"/>
          <w:color w:val="000000" w:themeColor="text1"/>
        </w:rPr>
      </w:pPr>
      <w:r>
        <w:rPr>
          <w:b w:val="0"/>
          <w:color w:val="000000" w:themeColor="text1"/>
        </w:rPr>
        <w:t xml:space="preserve"> </w:t>
      </w:r>
      <w:r w:rsidR="00D65172">
        <w:rPr>
          <w:b w:val="0"/>
          <w:color w:val="000000" w:themeColor="text1"/>
        </w:rPr>
        <w:t xml:space="preserve">Creating </w:t>
      </w:r>
      <w:proofErr w:type="spellStart"/>
      <w:r w:rsidR="00D65172">
        <w:rPr>
          <w:b w:val="0"/>
          <w:color w:val="000000" w:themeColor="text1"/>
        </w:rPr>
        <w:t>MySql</w:t>
      </w:r>
      <w:proofErr w:type="spellEnd"/>
      <w:r w:rsidR="00D65172">
        <w:rPr>
          <w:b w:val="0"/>
          <w:color w:val="000000" w:themeColor="text1"/>
        </w:rPr>
        <w:t xml:space="preserve"> database from excel datafiles</w:t>
      </w:r>
    </w:p>
    <w:p w14:paraId="4EE0AD26" w14:textId="2A2896EA" w:rsidR="00D65172" w:rsidRDefault="00D65172" w:rsidP="00D65172">
      <w:pPr>
        <w:pStyle w:val="Signature"/>
        <w:numPr>
          <w:ilvl w:val="0"/>
          <w:numId w:val="1"/>
        </w:numPr>
        <w:rPr>
          <w:b w:val="0"/>
          <w:color w:val="000000" w:themeColor="text1"/>
        </w:rPr>
      </w:pPr>
      <w:r>
        <w:rPr>
          <w:b w:val="0"/>
          <w:color w:val="000000" w:themeColor="text1"/>
        </w:rPr>
        <w:t>Finding salary information from census API</w:t>
      </w:r>
    </w:p>
    <w:p w14:paraId="72325942" w14:textId="3E2AE426" w:rsidR="00D65172" w:rsidRDefault="00D65172" w:rsidP="00D65172">
      <w:pPr>
        <w:pStyle w:val="Signature"/>
        <w:numPr>
          <w:ilvl w:val="0"/>
          <w:numId w:val="1"/>
        </w:numPr>
        <w:rPr>
          <w:b w:val="0"/>
          <w:color w:val="000000" w:themeColor="text1"/>
        </w:rPr>
      </w:pPr>
      <w:r>
        <w:rPr>
          <w:b w:val="0"/>
          <w:color w:val="000000" w:themeColor="text1"/>
        </w:rPr>
        <w:t>Create Heatmap showing sales by zip code</w:t>
      </w:r>
    </w:p>
    <w:p w14:paraId="0E7F66B1" w14:textId="34E6127B" w:rsidR="00D65172" w:rsidRDefault="00D65172" w:rsidP="00D65172">
      <w:pPr>
        <w:pStyle w:val="Signature"/>
        <w:numPr>
          <w:ilvl w:val="0"/>
          <w:numId w:val="1"/>
        </w:numPr>
        <w:rPr>
          <w:b w:val="0"/>
          <w:color w:val="000000" w:themeColor="text1"/>
        </w:rPr>
      </w:pPr>
      <w:r>
        <w:rPr>
          <w:b w:val="0"/>
          <w:color w:val="000000" w:themeColor="text1"/>
        </w:rPr>
        <w:t>Create app that takes zip code and returns business information</w:t>
      </w:r>
    </w:p>
    <w:p w14:paraId="47D56DE4" w14:textId="2EDC002A" w:rsidR="00D65172" w:rsidRPr="00D65172" w:rsidRDefault="00D65172" w:rsidP="00D65172">
      <w:pPr>
        <w:pStyle w:val="Signature"/>
        <w:numPr>
          <w:ilvl w:val="0"/>
          <w:numId w:val="1"/>
        </w:numPr>
        <w:rPr>
          <w:b w:val="0"/>
          <w:color w:val="000000" w:themeColor="text1"/>
        </w:rPr>
      </w:pPr>
      <w:r>
        <w:rPr>
          <w:b w:val="0"/>
          <w:color w:val="000000" w:themeColor="text1"/>
        </w:rPr>
        <w:t>Create interactive map that will read specific business information</w:t>
      </w:r>
      <w:bookmarkStart w:id="0" w:name="_GoBack"/>
      <w:bookmarkEnd w:id="0"/>
    </w:p>
    <w:sectPr w:rsidR="00D65172" w:rsidRPr="00D65172"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6C47D" w14:textId="77777777" w:rsidR="00BE2978" w:rsidRDefault="00BE2978" w:rsidP="00A66B18">
      <w:pPr>
        <w:spacing w:before="0" w:after="0"/>
      </w:pPr>
      <w:r>
        <w:separator/>
      </w:r>
    </w:p>
  </w:endnote>
  <w:endnote w:type="continuationSeparator" w:id="0">
    <w:p w14:paraId="3F088DFF" w14:textId="77777777" w:rsidR="00BE2978" w:rsidRDefault="00BE2978"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B0B84" w14:textId="77777777" w:rsidR="00BE2978" w:rsidRDefault="00BE2978" w:rsidP="00A66B18">
      <w:pPr>
        <w:spacing w:before="0" w:after="0"/>
      </w:pPr>
      <w:r>
        <w:separator/>
      </w:r>
    </w:p>
  </w:footnote>
  <w:footnote w:type="continuationSeparator" w:id="0">
    <w:p w14:paraId="3B8513CB" w14:textId="77777777" w:rsidR="00BE2978" w:rsidRDefault="00BE2978"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A1BF" w14:textId="77777777" w:rsidR="00A66B18" w:rsidRDefault="00A66B18">
    <w:pPr>
      <w:pStyle w:val="Header"/>
    </w:pPr>
    <w:r w:rsidRPr="0041428F">
      <w:rPr>
        <w:noProof/>
      </w:rPr>
      <mc:AlternateContent>
        <mc:Choice Requires="wpg">
          <w:drawing>
            <wp:anchor distT="0" distB="0" distL="114300" distR="114300" simplePos="0" relativeHeight="251659264" behindDoc="1" locked="0" layoutInCell="1" allowOverlap="1" wp14:anchorId="1125529A" wp14:editId="5FDE90AC">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28C7B4"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23CA6"/>
    <w:multiLevelType w:val="hybridMultilevel"/>
    <w:tmpl w:val="A5C876E2"/>
    <w:lvl w:ilvl="0" w:tplc="86446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F4B"/>
    <w:rsid w:val="00083BAA"/>
    <w:rsid w:val="0010680C"/>
    <w:rsid w:val="001766D6"/>
    <w:rsid w:val="001E2320"/>
    <w:rsid w:val="00214E28"/>
    <w:rsid w:val="00352B81"/>
    <w:rsid w:val="00385F4B"/>
    <w:rsid w:val="003A0150"/>
    <w:rsid w:val="003E24DF"/>
    <w:rsid w:val="0041428F"/>
    <w:rsid w:val="00423226"/>
    <w:rsid w:val="004A2B0D"/>
    <w:rsid w:val="005C2210"/>
    <w:rsid w:val="00615018"/>
    <w:rsid w:val="0062123A"/>
    <w:rsid w:val="00646E75"/>
    <w:rsid w:val="006C37AF"/>
    <w:rsid w:val="006F6F10"/>
    <w:rsid w:val="00783E79"/>
    <w:rsid w:val="007B5AE8"/>
    <w:rsid w:val="007F5192"/>
    <w:rsid w:val="00941485"/>
    <w:rsid w:val="00A66B18"/>
    <w:rsid w:val="00A6783B"/>
    <w:rsid w:val="00A96CF8"/>
    <w:rsid w:val="00AE1388"/>
    <w:rsid w:val="00AF3982"/>
    <w:rsid w:val="00B50294"/>
    <w:rsid w:val="00B57D6E"/>
    <w:rsid w:val="00BB57FC"/>
    <w:rsid w:val="00BE2978"/>
    <w:rsid w:val="00C701F7"/>
    <w:rsid w:val="00C70786"/>
    <w:rsid w:val="00D65172"/>
    <w:rsid w:val="00D66593"/>
    <w:rsid w:val="00DE6DA2"/>
    <w:rsid w:val="00DF2D30"/>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3B2D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ozadah\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2018-11-30T01:58:00Z</dcterms:created>
  <dcterms:modified xsi:type="dcterms:W3CDTF">2018-11-30T01:58:00Z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